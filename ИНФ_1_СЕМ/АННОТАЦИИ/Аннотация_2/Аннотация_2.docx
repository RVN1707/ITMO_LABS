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DB41" w14:textId="77777777" w:rsidR="006C174D" w:rsidRPr="00616AC6" w:rsidRDefault="006C174D" w:rsidP="006C174D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19D63032" w14:textId="77777777" w:rsidR="006C174D" w:rsidRDefault="006C174D" w:rsidP="006C174D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903BC77" w14:textId="77777777" w:rsidR="006C174D" w:rsidRDefault="006C174D" w:rsidP="006C174D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4"/>
        <w:gridCol w:w="1580"/>
        <w:gridCol w:w="970"/>
        <w:gridCol w:w="1026"/>
      </w:tblGrid>
      <w:tr w:rsidR="006C174D" w:rsidRPr="00005EED" w14:paraId="0409DE55" w14:textId="77777777" w:rsidTr="00E70EB3">
        <w:tc>
          <w:tcPr>
            <w:tcW w:w="1117" w:type="dxa"/>
            <w:shd w:val="clear" w:color="auto" w:fill="auto"/>
          </w:tcPr>
          <w:p w14:paraId="2F61F3F4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5BD89F7F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4" w:type="dxa"/>
            <w:shd w:val="clear" w:color="auto" w:fill="auto"/>
          </w:tcPr>
          <w:p w14:paraId="206BAC65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</w:t>
            </w:r>
          </w:p>
        </w:tc>
        <w:tc>
          <w:tcPr>
            <w:tcW w:w="1580" w:type="dxa"/>
            <w:shd w:val="clear" w:color="auto" w:fill="auto"/>
          </w:tcPr>
          <w:p w14:paraId="5DC16FB0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 xml:space="preserve">Дата публикации </w:t>
            </w:r>
          </w:p>
        </w:tc>
        <w:tc>
          <w:tcPr>
            <w:tcW w:w="970" w:type="dxa"/>
            <w:shd w:val="clear" w:color="auto" w:fill="auto"/>
          </w:tcPr>
          <w:p w14:paraId="60E69A56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  <w:shd w:val="clear" w:color="auto" w:fill="auto"/>
          </w:tcPr>
          <w:p w14:paraId="09BBC88F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32BFE" w:rsidRPr="00005EED" w14:paraId="2D7BCBE5" w14:textId="77777777" w:rsidTr="00E70EB3">
        <w:tc>
          <w:tcPr>
            <w:tcW w:w="1117" w:type="dxa"/>
            <w:shd w:val="clear" w:color="auto" w:fill="auto"/>
          </w:tcPr>
          <w:p w14:paraId="09A32831" w14:textId="77777777" w:rsidR="00E32BFE" w:rsidRPr="00005EED" w:rsidRDefault="00E32BFE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34993F3" w14:textId="77777777" w:rsidR="00E32BFE" w:rsidRPr="00BC4479" w:rsidRDefault="00E32BFE" w:rsidP="00E32BFE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4954" w:type="dxa"/>
            <w:shd w:val="clear" w:color="auto" w:fill="auto"/>
          </w:tcPr>
          <w:p w14:paraId="48BDBB4D" w14:textId="517EC9A5" w:rsidR="00E32BFE" w:rsidRPr="003A3866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Системы счисления, которым еще не время умирать.</w:t>
            </w:r>
          </w:p>
        </w:tc>
        <w:tc>
          <w:tcPr>
            <w:tcW w:w="1580" w:type="dxa"/>
            <w:shd w:val="clear" w:color="auto" w:fill="auto"/>
          </w:tcPr>
          <w:p w14:paraId="31C753A3" w14:textId="77777777" w:rsidR="00E32BFE" w:rsidRPr="00005EED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06.06.2023</w:t>
            </w:r>
          </w:p>
        </w:tc>
        <w:tc>
          <w:tcPr>
            <w:tcW w:w="970" w:type="dxa"/>
            <w:shd w:val="clear" w:color="auto" w:fill="auto"/>
          </w:tcPr>
          <w:p w14:paraId="46E065D0" w14:textId="77777777" w:rsidR="00E32BFE" w:rsidRPr="003A3866" w:rsidRDefault="00E32BFE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~650</w:t>
            </w:r>
          </w:p>
        </w:tc>
        <w:tc>
          <w:tcPr>
            <w:tcW w:w="1026" w:type="dxa"/>
            <w:shd w:val="clear" w:color="auto" w:fill="auto"/>
          </w:tcPr>
          <w:p w14:paraId="29AEAEFC" w14:textId="77777777" w:rsidR="00E32BFE" w:rsidRPr="00005EED" w:rsidRDefault="00E32BFE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  <w:lang w:val="ru-RU"/>
              </w:rPr>
              <w:t>09</w:t>
            </w:r>
            <w:r w:rsidRPr="00005EED">
              <w:rPr>
                <w:sz w:val="18"/>
                <w:highlight w:val="lightGray"/>
              </w:rPr>
              <w:t>.</w:t>
            </w:r>
            <w:r>
              <w:rPr>
                <w:sz w:val="18"/>
                <w:highlight w:val="lightGray"/>
                <w:lang w:val="ru-RU"/>
              </w:rPr>
              <w:t>10</w:t>
            </w:r>
            <w:r w:rsidRPr="00005EED">
              <w:rPr>
                <w:sz w:val="18"/>
                <w:highlight w:val="lightGray"/>
              </w:rPr>
              <w:t>.2024</w:t>
            </w:r>
          </w:p>
        </w:tc>
      </w:tr>
      <w:tr w:rsidR="00E32BFE" w:rsidRPr="00005EED" w14:paraId="5278C1B9" w14:textId="77777777" w:rsidTr="00E70EB3">
        <w:tc>
          <w:tcPr>
            <w:tcW w:w="1117" w:type="dxa"/>
            <w:shd w:val="clear" w:color="auto" w:fill="auto"/>
          </w:tcPr>
          <w:p w14:paraId="0FB5D9F5" w14:textId="44D891F1" w:rsidR="00E32BFE" w:rsidRPr="006C174D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4E774E04" w14:textId="68B06293" w:rsidR="00E32BFE" w:rsidRPr="006C174D" w:rsidRDefault="00E32BFE" w:rsidP="00E32BFE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4954" w:type="dxa"/>
            <w:shd w:val="clear" w:color="auto" w:fill="auto"/>
          </w:tcPr>
          <w:p w14:paraId="18526238" w14:textId="77777777" w:rsidR="00E32BFE" w:rsidRP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E32BFE">
              <w:rPr>
                <w:sz w:val="18"/>
                <w:highlight w:val="lightGray"/>
                <w:lang w:val="ru-RU"/>
              </w:rPr>
              <w:t>Послание в чаше Петри: кодирование сообщений с помощью бактериальных паттернов</w:t>
            </w:r>
          </w:p>
          <w:p w14:paraId="51F8CA44" w14:textId="4D859282" w:rsid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</w:p>
        </w:tc>
        <w:tc>
          <w:tcPr>
            <w:tcW w:w="1580" w:type="dxa"/>
            <w:shd w:val="clear" w:color="auto" w:fill="auto"/>
          </w:tcPr>
          <w:p w14:paraId="5074723C" w14:textId="5F13DB54" w:rsid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28.09.2022</w:t>
            </w:r>
          </w:p>
        </w:tc>
        <w:tc>
          <w:tcPr>
            <w:tcW w:w="970" w:type="dxa"/>
            <w:shd w:val="clear" w:color="auto" w:fill="auto"/>
          </w:tcPr>
          <w:p w14:paraId="1E4F5857" w14:textId="5B5ACBE6" w:rsidR="00E32BFE" w:rsidRPr="00253CA0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</w:t>
            </w:r>
            <w:r w:rsidR="00253CA0">
              <w:rPr>
                <w:sz w:val="18"/>
                <w:highlight w:val="lightGray"/>
                <w:lang w:val="ru-RU"/>
              </w:rPr>
              <w:t>2243</w:t>
            </w:r>
          </w:p>
        </w:tc>
        <w:tc>
          <w:tcPr>
            <w:tcW w:w="1026" w:type="dxa"/>
            <w:shd w:val="clear" w:color="auto" w:fill="auto"/>
          </w:tcPr>
          <w:p w14:paraId="64FCD4B3" w14:textId="5F73DC0D" w:rsid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</w:t>
            </w:r>
            <w:r w:rsidRPr="00005EED">
              <w:rPr>
                <w:sz w:val="18"/>
                <w:highlight w:val="lightGray"/>
              </w:rPr>
              <w:t>.</w:t>
            </w:r>
            <w:r>
              <w:rPr>
                <w:sz w:val="18"/>
                <w:highlight w:val="lightGray"/>
                <w:lang w:val="ru-RU"/>
              </w:rPr>
              <w:t>10</w:t>
            </w:r>
            <w:r w:rsidRPr="00005EED">
              <w:rPr>
                <w:sz w:val="18"/>
                <w:highlight w:val="lightGray"/>
              </w:rPr>
              <w:t>.2024</w:t>
            </w:r>
          </w:p>
        </w:tc>
      </w:tr>
      <w:tr w:rsidR="005D6BEB" w:rsidRPr="001B5021" w14:paraId="4B8282F9" w14:textId="77777777" w:rsidTr="00E70EB3">
        <w:tc>
          <w:tcPr>
            <w:tcW w:w="1117" w:type="dxa"/>
            <w:shd w:val="clear" w:color="auto" w:fill="auto"/>
          </w:tcPr>
          <w:p w14:paraId="1C98E761" w14:textId="6F975B14" w:rsidR="005D6BEB" w:rsidRDefault="00194F87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</w:t>
            </w:r>
            <w:r w:rsidR="00C36E82">
              <w:rPr>
                <w:sz w:val="18"/>
                <w:highlight w:val="lightGray"/>
                <w:lang w:val="ru-RU"/>
              </w:rPr>
              <w:t>9</w:t>
            </w:r>
            <w:r>
              <w:rPr>
                <w:sz w:val="18"/>
                <w:highlight w:val="lightGray"/>
                <w:lang w:val="ru-RU"/>
              </w:rPr>
              <w:t>.10.2024</w:t>
            </w:r>
          </w:p>
        </w:tc>
        <w:tc>
          <w:tcPr>
            <w:tcW w:w="1115" w:type="dxa"/>
            <w:shd w:val="clear" w:color="auto" w:fill="auto"/>
          </w:tcPr>
          <w:p w14:paraId="30F12F48" w14:textId="0681BCB4" w:rsidR="005D6BEB" w:rsidRDefault="00DF7627" w:rsidP="00E32BFE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4954" w:type="dxa"/>
            <w:shd w:val="clear" w:color="auto" w:fill="auto"/>
          </w:tcPr>
          <w:p w14:paraId="2FAFBC17" w14:textId="43A50D0A" w:rsidR="005D6BEB" w:rsidRPr="00E32BFE" w:rsidRDefault="001B5021" w:rsidP="001B5021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B5021">
              <w:rPr>
                <w:sz w:val="18"/>
                <w:highlight w:val="lightGray"/>
                <w:lang w:val="ru-RU"/>
              </w:rPr>
              <w:t xml:space="preserve">Взлетит или нет — сможет ли новый язык программирования </w:t>
            </w:r>
            <w:proofErr w:type="spellStart"/>
            <w:r w:rsidRPr="001B5021">
              <w:rPr>
                <w:sz w:val="18"/>
                <w:highlight w:val="lightGray"/>
                <w:lang w:val="ru-RU"/>
              </w:rPr>
              <w:t>Hare</w:t>
            </w:r>
            <w:proofErr w:type="spellEnd"/>
            <w:r w:rsidRPr="001B5021">
              <w:rPr>
                <w:sz w:val="18"/>
                <w:highlight w:val="lightGray"/>
                <w:lang w:val="ru-RU"/>
              </w:rPr>
              <w:t xml:space="preserve"> стать альтернативой Си</w:t>
            </w:r>
          </w:p>
        </w:tc>
        <w:tc>
          <w:tcPr>
            <w:tcW w:w="1580" w:type="dxa"/>
            <w:shd w:val="clear" w:color="auto" w:fill="auto"/>
          </w:tcPr>
          <w:p w14:paraId="03CF9D85" w14:textId="24571C0B" w:rsidR="005D6BEB" w:rsidRDefault="001B5021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04.07.2022</w:t>
            </w:r>
          </w:p>
        </w:tc>
        <w:tc>
          <w:tcPr>
            <w:tcW w:w="970" w:type="dxa"/>
            <w:shd w:val="clear" w:color="auto" w:fill="auto"/>
          </w:tcPr>
          <w:p w14:paraId="4EDA9EA7" w14:textId="2B4033A6" w:rsidR="005D6BEB" w:rsidRPr="001B5021" w:rsidRDefault="001B5021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</w:t>
            </w:r>
            <w:r>
              <w:rPr>
                <w:sz w:val="18"/>
                <w:highlight w:val="lightGray"/>
                <w:lang w:val="ru-RU"/>
              </w:rPr>
              <w:t>740</w:t>
            </w:r>
          </w:p>
        </w:tc>
        <w:tc>
          <w:tcPr>
            <w:tcW w:w="1026" w:type="dxa"/>
            <w:shd w:val="clear" w:color="auto" w:fill="auto"/>
          </w:tcPr>
          <w:p w14:paraId="3405545F" w14:textId="492F99B6" w:rsidR="005D6BEB" w:rsidRDefault="007F1FDB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23</w:t>
            </w:r>
            <w:r w:rsidR="001A3AC5">
              <w:rPr>
                <w:sz w:val="18"/>
                <w:highlight w:val="lightGray"/>
                <w:lang w:val="ru-RU"/>
              </w:rPr>
              <w:t>.10.2024</w:t>
            </w:r>
          </w:p>
        </w:tc>
      </w:tr>
    </w:tbl>
    <w:p w14:paraId="0149DB93" w14:textId="77777777" w:rsidR="006C174D" w:rsidRDefault="006C174D" w:rsidP="006C174D">
      <w:pPr>
        <w:pStyle w:val="Standard"/>
        <w:jc w:val="center"/>
        <w:rPr>
          <w:lang w:val="ru-RU"/>
        </w:rPr>
      </w:pPr>
    </w:p>
    <w:p w14:paraId="09793F8B" w14:textId="77777777" w:rsidR="006C174D" w:rsidRPr="00616AC6" w:rsidRDefault="006C174D" w:rsidP="006C174D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Выполнил</w:t>
      </w:r>
      <w:r>
        <w:rPr>
          <w:u w:val="single"/>
          <w:lang w:val="ru-RU"/>
        </w:rPr>
        <w:tab/>
        <w:t>Валиев Р.Н.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B876043" w14:textId="77777777" w:rsidR="006C174D" w:rsidRPr="00616AC6" w:rsidRDefault="006C174D" w:rsidP="006C174D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6C174D" w:rsidRPr="005C3D85" w14:paraId="724C7529" w14:textId="77777777" w:rsidTr="003D0347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84A21F" w14:textId="3D923F4E" w:rsidR="006C174D" w:rsidRPr="006C174D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Ссылка на источник: </w:t>
            </w:r>
            <w:r w:rsidRPr="006C174D">
              <w:rPr>
                <w:color w:val="4472C4"/>
                <w:u w:val="single"/>
                <w:lang w:val="ru-RU"/>
              </w:rPr>
              <w:br/>
            </w:r>
            <w:r w:rsidR="0062588D" w:rsidRPr="0062588D">
              <w:rPr>
                <w:color w:val="4472C4"/>
                <w:u w:val="single"/>
                <w:lang w:val="ru-RU"/>
              </w:rPr>
              <w:t>https://habr.com/ru/companies/t1_cloud/articles/674890/</w:t>
            </w:r>
          </w:p>
        </w:tc>
      </w:tr>
      <w:tr w:rsidR="006C174D" w14:paraId="444D0926" w14:textId="77777777" w:rsidTr="003D0347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378BA5" w14:textId="77777777" w:rsidR="006C174D" w:rsidRPr="007D5A2A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</w:t>
            </w:r>
          </w:p>
          <w:p w14:paraId="3FF52C8E" w14:textId="19ECB997" w:rsidR="006C174D" w:rsidRPr="00CC567F" w:rsidRDefault="00950D08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Языки программирования</w:t>
            </w:r>
          </w:p>
          <w:p w14:paraId="3BBB27EA" w14:textId="5AFBFD82" w:rsidR="006C174D" w:rsidRPr="00645720" w:rsidRDefault="00950D08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С</w:t>
            </w:r>
          </w:p>
          <w:p w14:paraId="670E46A4" w14:textId="699C0202" w:rsidR="006C174D" w:rsidRPr="00E32BFE" w:rsidRDefault="00950D08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t>Hare</w:t>
            </w:r>
          </w:p>
          <w:p w14:paraId="15F71E2B" w14:textId="1205748C" w:rsidR="00E32BFE" w:rsidRPr="00645720" w:rsidRDefault="005C3D85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Альтернативный язык</w:t>
            </w:r>
          </w:p>
        </w:tc>
      </w:tr>
      <w:tr w:rsidR="006C174D" w:rsidRPr="00105A3E" w14:paraId="203EE9AC" w14:textId="77777777" w:rsidTr="003D0347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4D31D" w14:textId="77777777" w:rsidR="006C174D" w:rsidRPr="007D5A2A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</w:t>
            </w:r>
          </w:p>
          <w:p w14:paraId="3BDE2A43" w14:textId="77777777" w:rsidR="00A9619C" w:rsidRPr="006B241F" w:rsidRDefault="00A9619C" w:rsidP="00E32BFE">
            <w:pPr>
              <w:widowControl/>
              <w:numPr>
                <w:ilvl w:val="0"/>
                <w:numId w:val="3"/>
              </w:numPr>
              <w:suppressAutoHyphens w:val="0"/>
              <w:spacing w:line="270" w:lineRule="atLeast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A9619C">
              <w:rPr>
                <w:rFonts w:eastAsia="Times New Roman" w:cs="Times New Roman"/>
              </w:rPr>
              <w:t>Hare</w:t>
            </w:r>
            <w:r w:rsidRPr="00A9619C">
              <w:rPr>
                <w:rFonts w:eastAsia="Times New Roman" w:cs="Times New Roman"/>
                <w:lang w:val="ru-RU"/>
              </w:rPr>
              <w:t xml:space="preserve"> — системный язык программирования, разработанный командой под руководством Дрю Деволта.</w:t>
            </w:r>
          </w:p>
          <w:p w14:paraId="140C02B4" w14:textId="50E01D73" w:rsidR="006B241F" w:rsidRPr="00A9619C" w:rsidRDefault="006B241F" w:rsidP="00E32BFE">
            <w:pPr>
              <w:widowControl/>
              <w:numPr>
                <w:ilvl w:val="0"/>
                <w:numId w:val="3"/>
              </w:numPr>
              <w:suppressAutoHyphens w:val="0"/>
              <w:spacing w:line="270" w:lineRule="atLeast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</w:rPr>
              <w:t>C</w:t>
            </w:r>
            <w:r w:rsidRPr="006B241F">
              <w:rPr>
                <w:rFonts w:eastAsia="Times New Roman" w:cs="Times New Roman"/>
                <w:lang w:val="ru-RU"/>
              </w:rPr>
              <w:t xml:space="preserve"> функциональной точки зрения язык сильно напоминает С</w:t>
            </w:r>
            <w:r w:rsidR="00121338">
              <w:rPr>
                <w:rFonts w:eastAsia="Times New Roman" w:cs="Times New Roman"/>
                <w:lang w:val="ru-RU"/>
              </w:rPr>
              <w:t>, но проще в использовании</w:t>
            </w:r>
            <w:r w:rsidR="00B04A68">
              <w:rPr>
                <w:rFonts w:eastAsia="Times New Roman" w:cs="Times New Roman"/>
                <w:lang w:val="ru-RU"/>
              </w:rPr>
              <w:t>.</w:t>
            </w:r>
          </w:p>
          <w:p w14:paraId="213713F7" w14:textId="77777777" w:rsidR="00837548" w:rsidRPr="00837548" w:rsidRDefault="00837548" w:rsidP="00E32BFE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837548">
              <w:rPr>
                <w:rFonts w:eastAsia="Times New Roman" w:cs="Times New Roman"/>
                <w:kern w:val="0"/>
                <w:lang w:val="ru-RU" w:eastAsia="ru-RU"/>
              </w:rPr>
              <w:t>Язык ориентирован на написание компиляторов и сетевого ПО.</w:t>
            </w:r>
          </w:p>
          <w:p w14:paraId="15734E6C" w14:textId="77777777" w:rsidR="00E32BFE" w:rsidRPr="00014FCA" w:rsidRDefault="00705BFC" w:rsidP="006B241F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705BFC">
              <w:rPr>
                <w:rFonts w:eastAsia="Times New Roman" w:cs="Times New Roman"/>
                <w:lang w:val="ru-RU"/>
              </w:rPr>
              <w:t>В основе языка лежит идея ручного управления памятью и статическая типизация.</w:t>
            </w:r>
          </w:p>
          <w:p w14:paraId="3670CB95" w14:textId="6361F577" w:rsidR="00014FCA" w:rsidRPr="006B241F" w:rsidRDefault="00014FCA" w:rsidP="006B241F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014FCA">
              <w:rPr>
                <w:lang w:val="ru-RU"/>
              </w:rPr>
              <w:t xml:space="preserve">На </w:t>
            </w:r>
            <w:r w:rsidRPr="00014FCA">
              <w:t>Hare</w:t>
            </w:r>
            <w:r w:rsidRPr="00014FCA">
              <w:rPr>
                <w:lang w:val="ru-RU"/>
              </w:rPr>
              <w:t xml:space="preserve"> уже написано несколько простых инструментов — среди них,</w:t>
            </w:r>
            <w:r w:rsidRPr="00014FCA">
              <w:t> </w:t>
            </w:r>
            <w:hyperlink r:id="rId5" w:tgtFrame="_blank" w:history="1">
              <w:r w:rsidRPr="00995B6E">
                <w:rPr>
                  <w:rStyle w:val="ac"/>
                  <w:color w:val="auto"/>
                  <w:u w:val="none"/>
                  <w:lang w:val="ru-RU"/>
                </w:rPr>
                <w:t>компактный движок</w:t>
              </w:r>
            </w:hyperlink>
            <w:r w:rsidRPr="00995B6E">
              <w:t> </w:t>
            </w:r>
            <w:r w:rsidRPr="00014FCA">
              <w:rPr>
                <w:lang w:val="ru-RU"/>
              </w:rPr>
              <w:t>для трассировки лучей, торрент-</w:t>
            </w:r>
            <w:r w:rsidRPr="00995B6E">
              <w:rPr>
                <w:lang w:val="ru-RU"/>
              </w:rPr>
              <w:t>демон</w:t>
            </w:r>
            <w:r w:rsidRPr="00995B6E">
              <w:t> </w:t>
            </w:r>
            <w:hyperlink r:id="rId6" w:tgtFrame="_blank" w:history="1">
              <w:r w:rsidRPr="00995B6E">
                <w:rPr>
                  <w:rStyle w:val="ac"/>
                  <w:color w:val="auto"/>
                  <w:u w:val="none"/>
                </w:rPr>
                <w:t>btqd</w:t>
              </w:r>
            </w:hyperlink>
            <w:r w:rsidRPr="00014FCA">
              <w:t> </w:t>
            </w:r>
            <w:r w:rsidRPr="00014FCA">
              <w:rPr>
                <w:lang w:val="ru-RU"/>
              </w:rPr>
              <w:t xml:space="preserve">и альтернатива </w:t>
            </w:r>
            <w:r w:rsidRPr="00014FCA">
              <w:t>c</w:t>
            </w:r>
            <w:r w:rsidR="00995B6E">
              <w:t>ro</w:t>
            </w:r>
            <w:r w:rsidRPr="00014FCA">
              <w:t>n</w:t>
            </w:r>
            <w:r w:rsidRPr="00014FCA">
              <w:rPr>
                <w:lang w:val="ru-RU"/>
              </w:rPr>
              <w:t xml:space="preserve"> </w:t>
            </w:r>
            <w:r w:rsidRPr="00995B6E">
              <w:rPr>
                <w:lang w:val="ru-RU"/>
              </w:rPr>
              <w:t>—</w:t>
            </w:r>
            <w:r w:rsidRPr="00995B6E">
              <w:t> </w:t>
            </w:r>
            <w:hyperlink r:id="rId7" w:tgtFrame="_blank" w:history="1">
              <w:r w:rsidRPr="00995B6E">
                <w:rPr>
                  <w:rStyle w:val="ac"/>
                  <w:color w:val="auto"/>
                  <w:u w:val="none"/>
                </w:rPr>
                <w:t>scheduled</w:t>
              </w:r>
            </w:hyperlink>
            <w:r w:rsidRPr="00014FCA">
              <w:rPr>
                <w:lang w:val="ru-RU"/>
              </w:rPr>
              <w:t xml:space="preserve">. </w:t>
            </w:r>
            <w:r w:rsidRPr="00995B6E">
              <w:rPr>
                <w:lang w:val="ru-RU"/>
              </w:rPr>
              <w:t>Также можно выделить менеджер паролей</w:t>
            </w:r>
            <w:r w:rsidRPr="00014FCA">
              <w:t> </w:t>
            </w:r>
            <w:hyperlink r:id="rId8" w:tgtFrame="_blank" w:history="1">
              <w:r w:rsidRPr="00014FCA">
                <w:rPr>
                  <w:rStyle w:val="ac"/>
                  <w:color w:val="auto"/>
                  <w:u w:val="none"/>
                </w:rPr>
                <w:t>Himitsu</w:t>
              </w:r>
            </w:hyperlink>
            <w:r w:rsidRPr="00014FCA">
              <w:t> </w:t>
            </w:r>
            <w:r w:rsidRPr="00995B6E">
              <w:rPr>
                <w:lang w:val="ru-RU"/>
              </w:rPr>
              <w:t>и микроядро</w:t>
            </w:r>
            <w:r w:rsidRPr="00014FCA">
              <w:t> </w:t>
            </w:r>
            <w:hyperlink r:id="rId9" w:tgtFrame="_blank" w:history="1">
              <w:r w:rsidRPr="00014FCA">
                <w:rPr>
                  <w:rStyle w:val="ac"/>
                  <w:color w:val="auto"/>
                  <w:u w:val="none"/>
                </w:rPr>
                <w:t>Helios</w:t>
              </w:r>
            </w:hyperlink>
            <w:r w:rsidRPr="00995B6E">
              <w:rPr>
                <w:lang w:val="ru-RU"/>
              </w:rPr>
              <w:t>.</w:t>
            </w:r>
          </w:p>
        </w:tc>
      </w:tr>
      <w:tr w:rsidR="006C174D" w:rsidRPr="005C3D85" w14:paraId="049FF6CB" w14:textId="77777777" w:rsidTr="003D0347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D1D8067" w14:textId="0BD4ABD6" w:rsidR="006C174D" w:rsidRPr="00D02C9C" w:rsidRDefault="006C174D" w:rsidP="00D02C9C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Позитивные следствия и/или достоинства описанной в статье технологии </w:t>
            </w:r>
          </w:p>
          <w:p w14:paraId="7D4CC528" w14:textId="77777777" w:rsidR="00314C6C" w:rsidRPr="00314C6C" w:rsidRDefault="00314C6C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314C6C">
              <w:rPr>
                <w:lang w:val="ru-RU"/>
              </w:rPr>
              <w:t xml:space="preserve">В стандартную библиотеку входят модули для работы с сетью, криптографические реализации, парсеры и лексические инструменты для </w:t>
            </w:r>
            <w:r w:rsidRPr="00314C6C">
              <w:t>POSIX</w:t>
            </w:r>
            <w:r w:rsidRPr="00314C6C">
              <w:rPr>
                <w:lang w:val="ru-RU"/>
              </w:rPr>
              <w:t>.</w:t>
            </w:r>
            <w:r w:rsidRPr="00314C6C">
              <w:rPr>
                <w:lang w:val="ru-RU"/>
              </w:rPr>
              <w:t xml:space="preserve"> </w:t>
            </w:r>
          </w:p>
          <w:p w14:paraId="18FB871D" w14:textId="77777777" w:rsidR="000F7A54" w:rsidRPr="000F7A54" w:rsidRDefault="000F7A54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0F7A54">
              <w:rPr>
                <w:lang w:val="ru-RU"/>
              </w:rPr>
              <w:t xml:space="preserve">В настоящий момент </w:t>
            </w:r>
            <w:r w:rsidRPr="000F7A54">
              <w:t>Hare</w:t>
            </w:r>
            <w:r w:rsidRPr="000F7A54">
              <w:rPr>
                <w:lang w:val="ru-RU"/>
              </w:rPr>
              <w:t xml:space="preserve"> поддерживает всего три архитектуры – это </w:t>
            </w:r>
            <w:r w:rsidRPr="000F7A54">
              <w:t>x</w:t>
            </w:r>
            <w:r w:rsidRPr="000F7A54">
              <w:rPr>
                <w:lang w:val="ru-RU"/>
              </w:rPr>
              <w:t xml:space="preserve">86_64, </w:t>
            </w:r>
            <w:r w:rsidRPr="000F7A54">
              <w:t>riscv</w:t>
            </w:r>
            <w:r w:rsidRPr="000F7A54">
              <w:rPr>
                <w:lang w:val="ru-RU"/>
              </w:rPr>
              <w:t xml:space="preserve">64 и </w:t>
            </w:r>
            <w:r w:rsidRPr="000F7A54">
              <w:t>aarch</w:t>
            </w:r>
            <w:r w:rsidRPr="000F7A54">
              <w:rPr>
                <w:lang w:val="ru-RU"/>
              </w:rPr>
              <w:t>64, но этот список будет расширен 32-битными архитектурами.</w:t>
            </w:r>
            <w:r w:rsidRPr="000F7A54">
              <w:rPr>
                <w:lang w:val="ru-RU"/>
              </w:rPr>
              <w:t xml:space="preserve"> </w:t>
            </w:r>
          </w:p>
          <w:p w14:paraId="4D155C61" w14:textId="77777777" w:rsidR="006C174D" w:rsidRPr="00A478D5" w:rsidRDefault="00A478D5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A478D5">
              <w:rPr>
                <w:lang w:val="ru-RU"/>
              </w:rPr>
              <w:t xml:space="preserve">Будут интегрированы функции для работы с </w:t>
            </w:r>
            <w:r w:rsidRPr="00A478D5">
              <w:t>TLS</w:t>
            </w:r>
            <w:r w:rsidRPr="00A478D5">
              <w:rPr>
                <w:lang w:val="ru-RU"/>
              </w:rPr>
              <w:t xml:space="preserve"> 1.2 и 1.3 и новые порты для </w:t>
            </w:r>
            <w:r w:rsidRPr="00A478D5">
              <w:t>Linux</w:t>
            </w:r>
            <w:r w:rsidRPr="00A478D5">
              <w:rPr>
                <w:lang w:val="ru-RU"/>
              </w:rPr>
              <w:t xml:space="preserve"> и </w:t>
            </w:r>
            <w:r w:rsidRPr="00A478D5">
              <w:t>FreeBSD</w:t>
            </w:r>
            <w:r w:rsidRPr="00A478D5">
              <w:rPr>
                <w:lang w:val="ru-RU"/>
              </w:rPr>
              <w:t>.</w:t>
            </w:r>
          </w:p>
          <w:p w14:paraId="7C6688ED" w14:textId="38210D0B" w:rsidR="00A478D5" w:rsidRPr="00082DA5" w:rsidRDefault="00A478D5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>
              <w:rPr>
                <w:lang w:val="ru-RU"/>
              </w:rPr>
              <w:t xml:space="preserve">Разработчики </w:t>
            </w:r>
            <w:r w:rsidR="008D5F90">
              <w:t>Hare</w:t>
            </w:r>
            <w:r w:rsidR="008D5F90" w:rsidRPr="008D5F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делают большой упор на формирование сообщества</w:t>
            </w:r>
            <w:r w:rsidR="008D5F90">
              <w:rPr>
                <w:lang w:val="ru-RU"/>
              </w:rPr>
              <w:t>.</w:t>
            </w:r>
          </w:p>
        </w:tc>
      </w:tr>
      <w:tr w:rsidR="006C174D" w:rsidRPr="005C3D85" w14:paraId="5ED5B28F" w14:textId="77777777" w:rsidTr="003D0347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B859E" w14:textId="77777777" w:rsidR="006C174D" w:rsidRPr="00616AC6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Негативные следствия и/или недостатки описанной в статье технологии </w:t>
            </w:r>
          </w:p>
          <w:p w14:paraId="39DDFE6A" w14:textId="77777777" w:rsidR="00A053BE" w:rsidRDefault="00A053BE" w:rsidP="00995B6E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 w:rsidRPr="00A053BE">
              <w:t>Hare</w:t>
            </w:r>
            <w:r w:rsidRPr="00A053BE">
              <w:rPr>
                <w:lang w:val="ru-RU"/>
              </w:rPr>
              <w:t xml:space="preserve"> не заменит С в обозримом будущем.</w:t>
            </w:r>
            <w:r w:rsidRPr="00A053BE">
              <w:rPr>
                <w:lang w:val="ru-RU"/>
              </w:rPr>
              <w:t xml:space="preserve"> </w:t>
            </w:r>
          </w:p>
          <w:p w14:paraId="358E0610" w14:textId="77777777" w:rsidR="00DF3FDE" w:rsidRDefault="00854E27" w:rsidP="00995B6E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>
              <w:rPr>
                <w:lang w:val="ru-RU"/>
              </w:rPr>
              <w:t xml:space="preserve">Язык </w:t>
            </w:r>
            <w:r w:rsidRPr="00854E27">
              <w:rPr>
                <w:lang w:val="ru-RU"/>
              </w:rPr>
              <w:t xml:space="preserve">критикуют за позицию по работе с памятью. </w:t>
            </w:r>
            <w:r w:rsidRPr="00854E27">
              <w:t>Hare</w:t>
            </w:r>
            <w:r w:rsidRPr="00854E27">
              <w:rPr>
                <w:lang w:val="ru-RU"/>
              </w:rPr>
              <w:t xml:space="preserve"> продвигает концепцию полного доверия к действиям программиста.</w:t>
            </w:r>
          </w:p>
          <w:p w14:paraId="4A594C6C" w14:textId="5D96C913" w:rsidR="006C174D" w:rsidRPr="007C17C4" w:rsidRDefault="006A26D2" w:rsidP="00995B6E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>
              <w:t>Hare</w:t>
            </w:r>
            <w:r w:rsidRPr="00EB574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также </w:t>
            </w:r>
            <w:r w:rsidR="00EB5746">
              <w:rPr>
                <w:lang w:val="ru-RU"/>
              </w:rPr>
              <w:t xml:space="preserve">раскритиковали по поводу </w:t>
            </w:r>
            <w:r w:rsidR="00272BB1" w:rsidRPr="00272BB1">
              <w:rPr>
                <w:lang w:val="ru-RU"/>
              </w:rPr>
              <w:t>подход</w:t>
            </w:r>
            <w:r w:rsidR="00272BB1">
              <w:rPr>
                <w:lang w:val="ru-RU"/>
              </w:rPr>
              <w:t>а</w:t>
            </w:r>
            <w:r w:rsidR="00272BB1" w:rsidRPr="00272BB1">
              <w:rPr>
                <w:lang w:val="ru-RU"/>
              </w:rPr>
              <w:t xml:space="preserve"> к структурам данных и хеш-картам в частности.</w:t>
            </w:r>
            <w:r w:rsidR="00272BB1">
              <w:rPr>
                <w:lang w:val="ru-RU"/>
              </w:rPr>
              <w:t xml:space="preserve"> </w:t>
            </w:r>
            <w:r w:rsidR="00B84534">
              <w:rPr>
                <w:lang w:val="ru-RU"/>
              </w:rPr>
              <w:t>И</w:t>
            </w:r>
            <w:r w:rsidR="00B84534" w:rsidRPr="00B84534">
              <w:rPr>
                <w:lang w:val="ru-RU"/>
              </w:rPr>
              <w:t xml:space="preserve">х построение — </w:t>
            </w:r>
            <w:r w:rsidR="00B84534">
              <w:rPr>
                <w:lang w:val="ru-RU"/>
              </w:rPr>
              <w:t>нелегкая</w:t>
            </w:r>
            <w:r w:rsidR="00B84534" w:rsidRPr="00B84534">
              <w:rPr>
                <w:lang w:val="ru-RU"/>
              </w:rPr>
              <w:t xml:space="preserve"> задача, которую редко можно решить</w:t>
            </w:r>
            <w:r w:rsidR="008B5C3F">
              <w:rPr>
                <w:lang w:val="ru-RU"/>
              </w:rPr>
              <w:t xml:space="preserve"> при помощи малого количества написанного кода</w:t>
            </w:r>
            <w:r w:rsidR="00B84534" w:rsidRPr="00B84534">
              <w:rPr>
                <w:lang w:val="ru-RU"/>
              </w:rPr>
              <w:t>.</w:t>
            </w:r>
          </w:p>
        </w:tc>
      </w:tr>
      <w:tr w:rsidR="006C174D" w:rsidRPr="005C3D85" w14:paraId="1C59465E" w14:textId="77777777" w:rsidTr="003D0347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F337E" w14:textId="77777777" w:rsidR="006C174D" w:rsidRDefault="001A3DC5" w:rsidP="003D0347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Мемы</w:t>
            </w:r>
            <w:r w:rsidR="006C174D">
              <w:rPr>
                <w:b/>
                <w:bCs/>
                <w:lang w:val="ru-RU"/>
              </w:rPr>
              <w:t xml:space="preserve"> о программистах:</w:t>
            </w:r>
          </w:p>
          <w:p w14:paraId="279F10EE" w14:textId="2CC2FF27" w:rsidR="00C25700" w:rsidRPr="00105A3E" w:rsidRDefault="00C25700" w:rsidP="003D0347">
            <w:pPr>
              <w:pStyle w:val="TableContents"/>
              <w:rPr>
                <w:b/>
                <w:bCs/>
                <w:lang w:val="ru-RU"/>
              </w:rPr>
            </w:pPr>
            <w:r w:rsidRPr="00C25700">
              <w:rPr>
                <w:b/>
                <w:bCs/>
                <w:lang w:val="ru-RU"/>
              </w:rPr>
              <w:drawing>
                <wp:inline distT="0" distB="0" distL="0" distR="0" wp14:anchorId="4B3D1786" wp14:editId="468D17D7">
                  <wp:extent cx="1531620" cy="1447800"/>
                  <wp:effectExtent l="0" t="0" r="0" b="0"/>
                  <wp:docPr id="16804914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4914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1447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lang w:val="ru-RU"/>
              </w:rPr>
              <w:t xml:space="preserve">       </w:t>
            </w:r>
            <w:r w:rsidR="00B4797E" w:rsidRPr="00B4797E">
              <w:rPr>
                <w:b/>
                <w:bCs/>
                <w:lang w:val="ru-RU"/>
              </w:rPr>
              <w:drawing>
                <wp:inline distT="0" distB="0" distL="0" distR="0" wp14:anchorId="4FC34D37" wp14:editId="2BCB085D">
                  <wp:extent cx="2544445" cy="1447800"/>
                  <wp:effectExtent l="0" t="0" r="8255" b="0"/>
                  <wp:docPr id="19476669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6669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067" cy="1455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24127" w14:textId="77777777" w:rsidR="00BF0352" w:rsidRPr="00BF0352" w:rsidRDefault="00BF0352" w:rsidP="00453AC2">
      <w:pPr>
        <w:widowControl/>
        <w:suppressAutoHyphens w:val="0"/>
        <w:spacing w:after="160" w:line="278" w:lineRule="auto"/>
        <w:textAlignment w:val="auto"/>
        <w:rPr>
          <w:lang w:val="ru-RU"/>
        </w:rPr>
      </w:pPr>
    </w:p>
    <w:sectPr w:rsidR="00BF0352" w:rsidRPr="00BF0352" w:rsidSect="006C174D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4C94F3E"/>
    <w:multiLevelType w:val="multilevel"/>
    <w:tmpl w:val="9FB0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F3ADE"/>
    <w:multiLevelType w:val="multilevel"/>
    <w:tmpl w:val="4F3C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45BC5"/>
    <w:multiLevelType w:val="multilevel"/>
    <w:tmpl w:val="B01C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16003"/>
    <w:multiLevelType w:val="multilevel"/>
    <w:tmpl w:val="5306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44DFF"/>
    <w:multiLevelType w:val="multilevel"/>
    <w:tmpl w:val="030C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B09E2"/>
    <w:multiLevelType w:val="hybridMultilevel"/>
    <w:tmpl w:val="92565044"/>
    <w:lvl w:ilvl="0" w:tplc="6D782F76">
      <w:start w:val="1"/>
      <w:numFmt w:val="decimal"/>
      <w:lvlText w:val="%1."/>
      <w:lvlJc w:val="left"/>
      <w:pPr>
        <w:ind w:left="82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453D7"/>
    <w:multiLevelType w:val="multilevel"/>
    <w:tmpl w:val="6E9C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C6CE5"/>
    <w:multiLevelType w:val="multilevel"/>
    <w:tmpl w:val="9546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B11C5"/>
    <w:multiLevelType w:val="multilevel"/>
    <w:tmpl w:val="DA14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246428">
    <w:abstractNumId w:val="0"/>
  </w:num>
  <w:num w:numId="2" w16cid:durableId="2116905440">
    <w:abstractNumId w:val="1"/>
  </w:num>
  <w:num w:numId="3" w16cid:durableId="168298374">
    <w:abstractNumId w:val="2"/>
  </w:num>
  <w:num w:numId="4" w16cid:durableId="1799180312">
    <w:abstractNumId w:val="8"/>
  </w:num>
  <w:num w:numId="5" w16cid:durableId="446315311">
    <w:abstractNumId w:val="10"/>
  </w:num>
  <w:num w:numId="6" w16cid:durableId="1902326916">
    <w:abstractNumId w:val="11"/>
  </w:num>
  <w:num w:numId="7" w16cid:durableId="1693988991">
    <w:abstractNumId w:val="6"/>
  </w:num>
  <w:num w:numId="8" w16cid:durableId="601573754">
    <w:abstractNumId w:val="4"/>
  </w:num>
  <w:num w:numId="9" w16cid:durableId="1914729499">
    <w:abstractNumId w:val="3"/>
  </w:num>
  <w:num w:numId="10" w16cid:durableId="872965237">
    <w:abstractNumId w:val="5"/>
  </w:num>
  <w:num w:numId="11" w16cid:durableId="632558631">
    <w:abstractNumId w:val="9"/>
  </w:num>
  <w:num w:numId="12" w16cid:durableId="648941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61"/>
    <w:rsid w:val="00014FCA"/>
    <w:rsid w:val="00060625"/>
    <w:rsid w:val="000F7A54"/>
    <w:rsid w:val="00105A3E"/>
    <w:rsid w:val="00121338"/>
    <w:rsid w:val="00194F87"/>
    <w:rsid w:val="001A3AC5"/>
    <w:rsid w:val="001A3DC5"/>
    <w:rsid w:val="001B5021"/>
    <w:rsid w:val="00253CA0"/>
    <w:rsid w:val="00272BB1"/>
    <w:rsid w:val="002746BB"/>
    <w:rsid w:val="00314C6C"/>
    <w:rsid w:val="00347828"/>
    <w:rsid w:val="00362939"/>
    <w:rsid w:val="003924DF"/>
    <w:rsid w:val="00453AC2"/>
    <w:rsid w:val="005079D8"/>
    <w:rsid w:val="00532E61"/>
    <w:rsid w:val="005C3D85"/>
    <w:rsid w:val="005D6BEB"/>
    <w:rsid w:val="0062588D"/>
    <w:rsid w:val="00651AC3"/>
    <w:rsid w:val="006A26D2"/>
    <w:rsid w:val="006B241F"/>
    <w:rsid w:val="006C174D"/>
    <w:rsid w:val="00705BFC"/>
    <w:rsid w:val="007B7DD3"/>
    <w:rsid w:val="007F1FDB"/>
    <w:rsid w:val="00837548"/>
    <w:rsid w:val="00854E27"/>
    <w:rsid w:val="008B5C3F"/>
    <w:rsid w:val="008D5F90"/>
    <w:rsid w:val="00950D08"/>
    <w:rsid w:val="00995B6E"/>
    <w:rsid w:val="00A053BE"/>
    <w:rsid w:val="00A478D5"/>
    <w:rsid w:val="00A9619C"/>
    <w:rsid w:val="00AC672F"/>
    <w:rsid w:val="00B04A68"/>
    <w:rsid w:val="00B4797E"/>
    <w:rsid w:val="00B84534"/>
    <w:rsid w:val="00BF0352"/>
    <w:rsid w:val="00C25700"/>
    <w:rsid w:val="00C36E82"/>
    <w:rsid w:val="00D02C9C"/>
    <w:rsid w:val="00DA45D3"/>
    <w:rsid w:val="00DF3FDE"/>
    <w:rsid w:val="00DF7627"/>
    <w:rsid w:val="00E32BFE"/>
    <w:rsid w:val="00E70EB3"/>
    <w:rsid w:val="00E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C938"/>
  <w15:chartTrackingRefBased/>
  <w15:docId w15:val="{2AC9D2B2-D89D-41FF-A297-D61AB586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74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2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2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2E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2E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2E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2E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2E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2E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2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2E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2E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2E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2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2E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2E61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C174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6C174D"/>
    <w:pPr>
      <w:suppressLineNumbers/>
    </w:pPr>
  </w:style>
  <w:style w:type="paragraph" w:customStyle="1" w:styleId="thesiscontent">
    <w:name w:val="thesis_content"/>
    <w:basedOn w:val="a"/>
    <w:rsid w:val="00E32BFE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thesislinkiconwrapper">
    <w:name w:val="thesis_link_icon_wrapper"/>
    <w:basedOn w:val="a0"/>
    <w:rsid w:val="00E32BFE"/>
  </w:style>
  <w:style w:type="character" w:styleId="ac">
    <w:name w:val="Hyperlink"/>
    <w:basedOn w:val="a0"/>
    <w:uiPriority w:val="99"/>
    <w:unhideWhenUsed/>
    <w:rsid w:val="00DA45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1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747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7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8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36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0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4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2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34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0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74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6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ht/~sircmpwn/himits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sr.ht/~sircmpwn/schedul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sr.ht/~sircmpwn/btq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.sr.ht/~turminal/raytracin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r.ht/~sircmpwn/helio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Валиев</dc:creator>
  <cp:keywords/>
  <dc:description/>
  <cp:lastModifiedBy>Руслан Валиев</cp:lastModifiedBy>
  <cp:revision>42</cp:revision>
  <dcterms:created xsi:type="dcterms:W3CDTF">2024-10-08T18:57:00Z</dcterms:created>
  <dcterms:modified xsi:type="dcterms:W3CDTF">2024-10-22T16:18:00Z</dcterms:modified>
</cp:coreProperties>
</file>