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DB41" w14:textId="77777777" w:rsidR="006C174D" w:rsidRPr="00616AC6" w:rsidRDefault="006C174D" w:rsidP="006C174D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19D63032" w14:textId="77777777" w:rsidR="006C174D" w:rsidRDefault="006C174D" w:rsidP="006C174D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903BC77" w14:textId="77777777" w:rsidR="006C174D" w:rsidRDefault="006C174D" w:rsidP="006C174D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4"/>
        <w:gridCol w:w="1580"/>
        <w:gridCol w:w="970"/>
        <w:gridCol w:w="1026"/>
      </w:tblGrid>
      <w:tr w:rsidR="006C174D" w:rsidRPr="00005EED" w14:paraId="0409DE55" w14:textId="77777777" w:rsidTr="00E70EB3">
        <w:tc>
          <w:tcPr>
            <w:tcW w:w="1117" w:type="dxa"/>
            <w:shd w:val="clear" w:color="auto" w:fill="auto"/>
          </w:tcPr>
          <w:p w14:paraId="2F61F3F4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5BD89F7F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4" w:type="dxa"/>
            <w:shd w:val="clear" w:color="auto" w:fill="auto"/>
          </w:tcPr>
          <w:p w14:paraId="206BAC65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</w:t>
            </w:r>
          </w:p>
        </w:tc>
        <w:tc>
          <w:tcPr>
            <w:tcW w:w="1580" w:type="dxa"/>
            <w:shd w:val="clear" w:color="auto" w:fill="auto"/>
          </w:tcPr>
          <w:p w14:paraId="5DC16FB0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 xml:space="preserve">Дата публикации </w:t>
            </w:r>
          </w:p>
        </w:tc>
        <w:tc>
          <w:tcPr>
            <w:tcW w:w="970" w:type="dxa"/>
            <w:shd w:val="clear" w:color="auto" w:fill="auto"/>
          </w:tcPr>
          <w:p w14:paraId="60E69A56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  <w:shd w:val="clear" w:color="auto" w:fill="auto"/>
          </w:tcPr>
          <w:p w14:paraId="09BBC88F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32BFE" w:rsidRPr="00005EED" w14:paraId="2D7BCBE5" w14:textId="77777777" w:rsidTr="00E70EB3">
        <w:tc>
          <w:tcPr>
            <w:tcW w:w="1117" w:type="dxa"/>
            <w:shd w:val="clear" w:color="auto" w:fill="auto"/>
          </w:tcPr>
          <w:p w14:paraId="09A32831" w14:textId="77777777" w:rsidR="00E32BFE" w:rsidRPr="00005EED" w:rsidRDefault="00E32BFE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34993F3" w14:textId="77777777" w:rsidR="00E32BFE" w:rsidRPr="00BC4479" w:rsidRDefault="00E32BFE" w:rsidP="00E32BFE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4954" w:type="dxa"/>
            <w:shd w:val="clear" w:color="auto" w:fill="auto"/>
          </w:tcPr>
          <w:p w14:paraId="48BDBB4D" w14:textId="517EC9A5" w:rsidR="00E32BFE" w:rsidRPr="003A3866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Системы счисления, которым еще не время умирать.</w:t>
            </w:r>
          </w:p>
        </w:tc>
        <w:tc>
          <w:tcPr>
            <w:tcW w:w="1580" w:type="dxa"/>
            <w:shd w:val="clear" w:color="auto" w:fill="auto"/>
          </w:tcPr>
          <w:p w14:paraId="31C753A3" w14:textId="77777777" w:rsidR="00E32BFE" w:rsidRPr="00005EED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06.06.2023</w:t>
            </w:r>
          </w:p>
        </w:tc>
        <w:tc>
          <w:tcPr>
            <w:tcW w:w="970" w:type="dxa"/>
            <w:shd w:val="clear" w:color="auto" w:fill="auto"/>
          </w:tcPr>
          <w:p w14:paraId="46E065D0" w14:textId="77777777" w:rsidR="00E32BFE" w:rsidRPr="003A3866" w:rsidRDefault="00E32BFE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~650</w:t>
            </w:r>
          </w:p>
        </w:tc>
        <w:tc>
          <w:tcPr>
            <w:tcW w:w="1026" w:type="dxa"/>
            <w:shd w:val="clear" w:color="auto" w:fill="auto"/>
          </w:tcPr>
          <w:p w14:paraId="29AEAEFC" w14:textId="77777777" w:rsidR="00E32BFE" w:rsidRPr="00005EED" w:rsidRDefault="00E32BFE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  <w:lang w:val="ru-RU"/>
              </w:rPr>
              <w:t>09</w:t>
            </w:r>
            <w:r w:rsidRPr="00005EED">
              <w:rPr>
                <w:sz w:val="18"/>
                <w:highlight w:val="lightGray"/>
              </w:rPr>
              <w:t>.</w:t>
            </w:r>
            <w:r>
              <w:rPr>
                <w:sz w:val="18"/>
                <w:highlight w:val="lightGray"/>
                <w:lang w:val="ru-RU"/>
              </w:rPr>
              <w:t>10</w:t>
            </w:r>
            <w:r w:rsidRPr="00005EED">
              <w:rPr>
                <w:sz w:val="18"/>
                <w:highlight w:val="lightGray"/>
              </w:rPr>
              <w:t>.2024</w:t>
            </w:r>
          </w:p>
        </w:tc>
      </w:tr>
      <w:tr w:rsidR="00E32BFE" w:rsidRPr="00005EED" w14:paraId="5278C1B9" w14:textId="77777777" w:rsidTr="00E70EB3">
        <w:tc>
          <w:tcPr>
            <w:tcW w:w="1117" w:type="dxa"/>
            <w:shd w:val="clear" w:color="auto" w:fill="auto"/>
          </w:tcPr>
          <w:p w14:paraId="0FB5D9F5" w14:textId="44D891F1" w:rsidR="00E32BFE" w:rsidRPr="006C174D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4E774E04" w14:textId="68B06293" w:rsidR="00E32BFE" w:rsidRPr="006C174D" w:rsidRDefault="00E32BFE" w:rsidP="00E32BFE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4954" w:type="dxa"/>
            <w:shd w:val="clear" w:color="auto" w:fill="auto"/>
          </w:tcPr>
          <w:p w14:paraId="18526238" w14:textId="77777777" w:rsidR="00E32BFE" w:rsidRP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E32BFE">
              <w:rPr>
                <w:sz w:val="18"/>
                <w:highlight w:val="lightGray"/>
                <w:lang w:val="ru-RU"/>
              </w:rPr>
              <w:t>Послание в чаше Петри: кодирование сообщений с помощью бактериальных паттернов</w:t>
            </w:r>
          </w:p>
          <w:p w14:paraId="51F8CA44" w14:textId="4D859282" w:rsid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</w:p>
        </w:tc>
        <w:tc>
          <w:tcPr>
            <w:tcW w:w="1580" w:type="dxa"/>
            <w:shd w:val="clear" w:color="auto" w:fill="auto"/>
          </w:tcPr>
          <w:p w14:paraId="5074723C" w14:textId="5F13DB54" w:rsid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28.09.2022</w:t>
            </w:r>
          </w:p>
        </w:tc>
        <w:tc>
          <w:tcPr>
            <w:tcW w:w="970" w:type="dxa"/>
            <w:shd w:val="clear" w:color="auto" w:fill="auto"/>
          </w:tcPr>
          <w:p w14:paraId="1E4F5857" w14:textId="5B5ACBE6" w:rsidR="00E32BFE" w:rsidRPr="00253CA0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</w:t>
            </w:r>
            <w:r w:rsidR="00253CA0">
              <w:rPr>
                <w:sz w:val="18"/>
                <w:highlight w:val="lightGray"/>
                <w:lang w:val="ru-RU"/>
              </w:rPr>
              <w:t>2243</w:t>
            </w:r>
          </w:p>
        </w:tc>
        <w:tc>
          <w:tcPr>
            <w:tcW w:w="1026" w:type="dxa"/>
            <w:shd w:val="clear" w:color="auto" w:fill="auto"/>
          </w:tcPr>
          <w:p w14:paraId="64FCD4B3" w14:textId="5F73DC0D" w:rsid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</w:t>
            </w:r>
            <w:r w:rsidRPr="00005EED">
              <w:rPr>
                <w:sz w:val="18"/>
                <w:highlight w:val="lightGray"/>
              </w:rPr>
              <w:t>.</w:t>
            </w:r>
            <w:r>
              <w:rPr>
                <w:sz w:val="18"/>
                <w:highlight w:val="lightGray"/>
                <w:lang w:val="ru-RU"/>
              </w:rPr>
              <w:t>10</w:t>
            </w:r>
            <w:r w:rsidRPr="00005EED">
              <w:rPr>
                <w:sz w:val="18"/>
                <w:highlight w:val="lightGray"/>
              </w:rPr>
              <w:t>.2024</w:t>
            </w:r>
          </w:p>
        </w:tc>
      </w:tr>
      <w:tr w:rsidR="005D6BEB" w:rsidRPr="001B5021" w14:paraId="4B8282F9" w14:textId="77777777" w:rsidTr="00E70EB3">
        <w:tc>
          <w:tcPr>
            <w:tcW w:w="1117" w:type="dxa"/>
            <w:shd w:val="clear" w:color="auto" w:fill="auto"/>
          </w:tcPr>
          <w:p w14:paraId="1C98E761" w14:textId="6F975B14" w:rsidR="005D6BEB" w:rsidRDefault="00194F87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</w:t>
            </w:r>
            <w:r w:rsidR="00C36E82">
              <w:rPr>
                <w:sz w:val="18"/>
                <w:highlight w:val="lightGray"/>
                <w:lang w:val="ru-RU"/>
              </w:rPr>
              <w:t>9</w:t>
            </w:r>
            <w:r>
              <w:rPr>
                <w:sz w:val="18"/>
                <w:highlight w:val="lightGray"/>
                <w:lang w:val="ru-RU"/>
              </w:rPr>
              <w:t>.10.2024</w:t>
            </w:r>
          </w:p>
        </w:tc>
        <w:tc>
          <w:tcPr>
            <w:tcW w:w="1115" w:type="dxa"/>
            <w:shd w:val="clear" w:color="auto" w:fill="auto"/>
          </w:tcPr>
          <w:p w14:paraId="30F12F48" w14:textId="0681BCB4" w:rsidR="005D6BEB" w:rsidRDefault="00DF7627" w:rsidP="00E32BFE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4954" w:type="dxa"/>
            <w:shd w:val="clear" w:color="auto" w:fill="auto"/>
          </w:tcPr>
          <w:p w14:paraId="2FAFBC17" w14:textId="43A50D0A" w:rsidR="005D6BEB" w:rsidRPr="00E32BFE" w:rsidRDefault="001B5021" w:rsidP="001B5021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B5021">
              <w:rPr>
                <w:sz w:val="18"/>
                <w:highlight w:val="lightGray"/>
                <w:lang w:val="ru-RU"/>
              </w:rPr>
              <w:t xml:space="preserve">Взлетит или нет — сможет ли новый язык программирования </w:t>
            </w:r>
            <w:proofErr w:type="spellStart"/>
            <w:r w:rsidRPr="001B5021">
              <w:rPr>
                <w:sz w:val="18"/>
                <w:highlight w:val="lightGray"/>
                <w:lang w:val="ru-RU"/>
              </w:rPr>
              <w:t>Hare</w:t>
            </w:r>
            <w:proofErr w:type="spellEnd"/>
            <w:r w:rsidRPr="001B5021">
              <w:rPr>
                <w:sz w:val="18"/>
                <w:highlight w:val="lightGray"/>
                <w:lang w:val="ru-RU"/>
              </w:rPr>
              <w:t xml:space="preserve"> стать альтернативой Си</w:t>
            </w:r>
          </w:p>
        </w:tc>
        <w:tc>
          <w:tcPr>
            <w:tcW w:w="1580" w:type="dxa"/>
            <w:shd w:val="clear" w:color="auto" w:fill="auto"/>
          </w:tcPr>
          <w:p w14:paraId="03CF9D85" w14:textId="24571C0B" w:rsidR="005D6BEB" w:rsidRDefault="001B5021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04.07.2022</w:t>
            </w:r>
          </w:p>
        </w:tc>
        <w:tc>
          <w:tcPr>
            <w:tcW w:w="970" w:type="dxa"/>
            <w:shd w:val="clear" w:color="auto" w:fill="auto"/>
          </w:tcPr>
          <w:p w14:paraId="4EDA9EA7" w14:textId="2B4033A6" w:rsidR="005D6BEB" w:rsidRPr="001B5021" w:rsidRDefault="001B5021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</w:t>
            </w:r>
            <w:r>
              <w:rPr>
                <w:sz w:val="18"/>
                <w:highlight w:val="lightGray"/>
                <w:lang w:val="ru-RU"/>
              </w:rPr>
              <w:t>740</w:t>
            </w:r>
          </w:p>
        </w:tc>
        <w:tc>
          <w:tcPr>
            <w:tcW w:w="1026" w:type="dxa"/>
            <w:shd w:val="clear" w:color="auto" w:fill="auto"/>
          </w:tcPr>
          <w:p w14:paraId="3405545F" w14:textId="492F99B6" w:rsidR="005D6BEB" w:rsidRDefault="007F1FDB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23</w:t>
            </w:r>
            <w:r w:rsidR="001A3AC5">
              <w:rPr>
                <w:sz w:val="18"/>
                <w:highlight w:val="lightGray"/>
                <w:lang w:val="ru-RU"/>
              </w:rPr>
              <w:t>.10.2024</w:t>
            </w:r>
          </w:p>
        </w:tc>
      </w:tr>
      <w:tr w:rsidR="008F2EEC" w:rsidRPr="008F2EEC" w14:paraId="39B3DA8F" w14:textId="77777777" w:rsidTr="00E70EB3">
        <w:tc>
          <w:tcPr>
            <w:tcW w:w="1117" w:type="dxa"/>
            <w:shd w:val="clear" w:color="auto" w:fill="auto"/>
          </w:tcPr>
          <w:p w14:paraId="315E3965" w14:textId="48DB5D6C" w:rsidR="008F2EEC" w:rsidRDefault="007E07C7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06CC9C1B" w14:textId="43D4828E" w:rsidR="008F2EEC" w:rsidRPr="008F2EEC" w:rsidRDefault="008F2EEC" w:rsidP="00E32BFE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954" w:type="dxa"/>
            <w:shd w:val="clear" w:color="auto" w:fill="auto"/>
          </w:tcPr>
          <w:p w14:paraId="728D6510" w14:textId="5961298E" w:rsidR="008F2EEC" w:rsidRPr="00116597" w:rsidRDefault="008F2EEC" w:rsidP="008F2EEC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proofErr w:type="spellStart"/>
            <w:r w:rsidRPr="008F2EEC">
              <w:rPr>
                <w:sz w:val="18"/>
                <w:highlight w:val="lightGray"/>
                <w:lang w:val="ru-RU"/>
              </w:rPr>
              <w:t>strtree</w:t>
            </w:r>
            <w:proofErr w:type="spellEnd"/>
            <w:r w:rsidRPr="008F2EEC">
              <w:rPr>
                <w:sz w:val="18"/>
                <w:highlight w:val="lightGray"/>
                <w:lang w:val="ru-RU"/>
              </w:rPr>
              <w:t xml:space="preserve"> — классификатор строк на основе регулярных выражений</w:t>
            </w:r>
          </w:p>
        </w:tc>
        <w:tc>
          <w:tcPr>
            <w:tcW w:w="1580" w:type="dxa"/>
            <w:shd w:val="clear" w:color="auto" w:fill="auto"/>
          </w:tcPr>
          <w:p w14:paraId="356B0BED" w14:textId="39EB2CEC" w:rsidR="008F2EEC" w:rsidRPr="008F2EEC" w:rsidRDefault="008F2EEC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26.06.2024</w:t>
            </w:r>
          </w:p>
        </w:tc>
        <w:tc>
          <w:tcPr>
            <w:tcW w:w="970" w:type="dxa"/>
            <w:shd w:val="clear" w:color="auto" w:fill="auto"/>
          </w:tcPr>
          <w:p w14:paraId="66B55957" w14:textId="07F6792A" w:rsidR="008F2EEC" w:rsidRPr="008F2EEC" w:rsidRDefault="00B32745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~1126</w:t>
            </w:r>
          </w:p>
        </w:tc>
        <w:tc>
          <w:tcPr>
            <w:tcW w:w="1026" w:type="dxa"/>
            <w:shd w:val="clear" w:color="auto" w:fill="auto"/>
          </w:tcPr>
          <w:p w14:paraId="56313B11" w14:textId="4E5B4198" w:rsidR="008F2EEC" w:rsidRDefault="00B32745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06.11.2024</w:t>
            </w:r>
          </w:p>
        </w:tc>
      </w:tr>
    </w:tbl>
    <w:p w14:paraId="0149DB93" w14:textId="77777777" w:rsidR="006C174D" w:rsidRDefault="006C174D" w:rsidP="006C174D">
      <w:pPr>
        <w:pStyle w:val="Standard"/>
        <w:jc w:val="center"/>
        <w:rPr>
          <w:lang w:val="ru-RU"/>
        </w:rPr>
      </w:pPr>
    </w:p>
    <w:p w14:paraId="09793F8B" w14:textId="77777777" w:rsidR="006C174D" w:rsidRPr="00616AC6" w:rsidRDefault="006C174D" w:rsidP="006C174D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Выполнил</w:t>
      </w:r>
      <w:r>
        <w:rPr>
          <w:u w:val="single"/>
          <w:lang w:val="ru-RU"/>
        </w:rPr>
        <w:tab/>
        <w:t>Валиев Р.Н.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B876043" w14:textId="77777777" w:rsidR="006C174D" w:rsidRPr="00616AC6" w:rsidRDefault="006C174D" w:rsidP="006C174D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6C174D" w:rsidRPr="00116597" w14:paraId="724C7529" w14:textId="77777777" w:rsidTr="007E07C7">
        <w:trPr>
          <w:trHeight w:val="622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84A21F" w14:textId="678CF658" w:rsidR="006C174D" w:rsidRPr="006C174D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Ссылка на источник: </w:t>
            </w:r>
            <w:r w:rsidRPr="006C174D">
              <w:rPr>
                <w:color w:val="4472C4"/>
                <w:u w:val="single"/>
                <w:lang w:val="ru-RU"/>
              </w:rPr>
              <w:br/>
            </w:r>
            <w:r w:rsidR="008F2EEC" w:rsidRPr="008F2EEC">
              <w:rPr>
                <w:color w:val="4472C4"/>
                <w:u w:val="single"/>
                <w:lang w:val="ru-RU"/>
              </w:rPr>
              <w:t>https://habr.com/ru/articles/824544/</w:t>
            </w:r>
          </w:p>
        </w:tc>
      </w:tr>
      <w:tr w:rsidR="006C174D" w14:paraId="444D0926" w14:textId="77777777" w:rsidTr="003D0347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378BA5" w14:textId="77777777" w:rsidR="006C174D" w:rsidRPr="007D5A2A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</w:t>
            </w:r>
          </w:p>
          <w:p w14:paraId="3BBB27EA" w14:textId="4B108721" w:rsidR="006C174D" w:rsidRPr="00645720" w:rsidRDefault="007E07C7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Классификатор текстов</w:t>
            </w:r>
          </w:p>
          <w:p w14:paraId="670E46A4" w14:textId="06A6C903" w:rsidR="006C174D" w:rsidRPr="00E32BFE" w:rsidRDefault="007E07C7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Регулярные выражения</w:t>
            </w:r>
          </w:p>
          <w:p w14:paraId="0C07247B" w14:textId="77777777" w:rsidR="00E32BFE" w:rsidRPr="007E07C7" w:rsidRDefault="007E07C7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Строки на деревьях</w:t>
            </w:r>
          </w:p>
          <w:p w14:paraId="15F71E2B" w14:textId="1176B766" w:rsidR="007E07C7" w:rsidRPr="00645720" w:rsidRDefault="007E07C7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Строковые алгоритмы</w:t>
            </w:r>
          </w:p>
        </w:tc>
      </w:tr>
      <w:tr w:rsidR="006C174D" w:rsidRPr="00116597" w14:paraId="203EE9AC" w14:textId="77777777" w:rsidTr="003D0347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4D31D" w14:textId="77777777" w:rsidR="006C174D" w:rsidRPr="007D5A2A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</w:t>
            </w:r>
          </w:p>
          <w:p w14:paraId="3BDE2A43" w14:textId="7716AF2A" w:rsidR="00A9619C" w:rsidRPr="006B241F" w:rsidRDefault="00CB4FE0" w:rsidP="00E32BFE">
            <w:pPr>
              <w:widowControl/>
              <w:numPr>
                <w:ilvl w:val="0"/>
                <w:numId w:val="3"/>
              </w:numPr>
              <w:suppressAutoHyphens w:val="0"/>
              <w:spacing w:line="270" w:lineRule="atLeast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proofErr w:type="spellStart"/>
            <w:r>
              <w:rPr>
                <w:rFonts w:eastAsia="Times New Roman" w:cs="Times New Roman"/>
              </w:rPr>
              <w:t>S</w:t>
            </w:r>
            <w:r w:rsidRPr="00CB4FE0">
              <w:rPr>
                <w:rFonts w:eastAsia="Times New Roman" w:cs="Times New Roman"/>
              </w:rPr>
              <w:t>trtree</w:t>
            </w:r>
            <w:proofErr w:type="spellEnd"/>
            <w:r w:rsidRPr="00CB4FE0">
              <w:rPr>
                <w:rFonts w:eastAsia="Times New Roman" w:cs="Times New Roman"/>
                <w:lang w:val="ru-RU"/>
              </w:rPr>
              <w:t xml:space="preserve"> </w:t>
            </w:r>
            <w:r w:rsidRPr="00B84534">
              <w:rPr>
                <w:lang w:val="ru-RU"/>
              </w:rPr>
              <w:t>—</w:t>
            </w:r>
            <w:r w:rsidRPr="00CB4FE0">
              <w:rPr>
                <w:rFonts w:eastAsia="Times New Roman" w:cs="Times New Roman"/>
                <w:lang w:val="ru-RU"/>
              </w:rPr>
              <w:t xml:space="preserve"> </w:t>
            </w:r>
            <w:r w:rsidRPr="00CB4FE0">
              <w:rPr>
                <w:rFonts w:eastAsia="Times New Roman" w:cs="Times New Roman"/>
              </w:rPr>
              <w:t>open</w:t>
            </w:r>
            <w:r w:rsidRPr="00CB4FE0">
              <w:rPr>
                <w:rFonts w:eastAsia="Times New Roman" w:cs="Times New Roman"/>
                <w:lang w:val="ru-RU"/>
              </w:rPr>
              <w:t>-</w:t>
            </w:r>
            <w:r w:rsidRPr="00CB4FE0">
              <w:rPr>
                <w:rFonts w:eastAsia="Times New Roman" w:cs="Times New Roman"/>
              </w:rPr>
              <w:t>source</w:t>
            </w:r>
            <w:r w:rsidRPr="00CB4FE0">
              <w:rPr>
                <w:rFonts w:eastAsia="Times New Roman" w:cs="Times New Roman"/>
                <w:lang w:val="ru-RU"/>
              </w:rPr>
              <w:t xml:space="preserve"> библиотека в </w:t>
            </w:r>
            <w:r w:rsidRPr="00CB4FE0">
              <w:rPr>
                <w:rFonts w:eastAsia="Times New Roman" w:cs="Times New Roman"/>
              </w:rPr>
              <w:t>Python</w:t>
            </w:r>
            <w:r w:rsidRPr="00CB4FE0">
              <w:rPr>
                <w:rFonts w:eastAsia="Times New Roman" w:cs="Times New Roman"/>
                <w:lang w:val="ru-RU"/>
              </w:rPr>
              <w:t xml:space="preserve"> для классификации строк с помощью автоматически определяемых паттернов</w:t>
            </w:r>
            <w:r w:rsidR="00A9619C" w:rsidRPr="00A9619C">
              <w:rPr>
                <w:rFonts w:eastAsia="Times New Roman" w:cs="Times New Roman"/>
                <w:lang w:val="ru-RU"/>
              </w:rPr>
              <w:t>.</w:t>
            </w:r>
          </w:p>
          <w:p w14:paraId="4129006F" w14:textId="77777777" w:rsidR="00CB4FE0" w:rsidRPr="00CB4FE0" w:rsidRDefault="00CB4FE0" w:rsidP="00E32BFE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CB4FE0">
              <w:rPr>
                <w:rFonts w:eastAsia="Times New Roman" w:cs="Times New Roman"/>
                <w:lang w:val="ru-RU"/>
              </w:rPr>
              <w:t xml:space="preserve">Регулярные выражения подходят для классификации коротких строк и уникальных данных, таких как </w:t>
            </w:r>
            <w:r w:rsidRPr="00CB4FE0">
              <w:rPr>
                <w:rFonts w:eastAsia="Times New Roman" w:cs="Times New Roman"/>
              </w:rPr>
              <w:t>IP</w:t>
            </w:r>
            <w:r w:rsidRPr="00CB4FE0">
              <w:rPr>
                <w:rFonts w:eastAsia="Times New Roman" w:cs="Times New Roman"/>
                <w:lang w:val="ru-RU"/>
              </w:rPr>
              <w:t>-адреса и модели устройств.</w:t>
            </w:r>
          </w:p>
          <w:p w14:paraId="5A52F0B4" w14:textId="55D188E1" w:rsidR="00CB4FE0" w:rsidRPr="00CB4FE0" w:rsidRDefault="00CB4FE0" w:rsidP="00CB4FE0">
            <w:pPr>
              <w:pStyle w:val="TableContents"/>
              <w:numPr>
                <w:ilvl w:val="0"/>
                <w:numId w:val="3"/>
              </w:numPr>
              <w:rPr>
                <w:rFonts w:eastAsia="Times New Roman" w:cs="Times New Roman"/>
                <w:kern w:val="0"/>
                <w:lang w:val="ru-RU" w:eastAsia="ru-RU"/>
              </w:rPr>
            </w:pPr>
            <w:r w:rsidRPr="00CB4FE0">
              <w:rPr>
                <w:rFonts w:eastAsia="Times New Roman" w:cs="Times New Roman"/>
                <w:kern w:val="0"/>
                <w:lang w:val="ru-RU" w:eastAsia="ru-RU"/>
              </w:rPr>
              <w:t xml:space="preserve">В примере с помощью библиотеки </w:t>
            </w:r>
            <w:proofErr w:type="spellStart"/>
            <w:r w:rsidRPr="00CB4FE0">
              <w:rPr>
                <w:rFonts w:eastAsia="Times New Roman" w:cs="Times New Roman"/>
                <w:kern w:val="0"/>
                <w:lang w:val="ru-RU" w:eastAsia="ru-RU"/>
              </w:rPr>
              <w:t>strtree</w:t>
            </w:r>
            <w:proofErr w:type="spellEnd"/>
            <w:r w:rsidRPr="00CB4FE0">
              <w:rPr>
                <w:rFonts w:eastAsia="Times New Roman" w:cs="Times New Roman"/>
                <w:kern w:val="0"/>
                <w:lang w:val="ru-RU" w:eastAsia="ru-RU"/>
              </w:rPr>
              <w:t xml:space="preserve"> ищутся регулярные выражения для классификации наименований смартфонов.</w:t>
            </w:r>
          </w:p>
          <w:p w14:paraId="3670CB95" w14:textId="76F22B68" w:rsidR="00014FCA" w:rsidRPr="00CB4FE0" w:rsidRDefault="00CB4FE0" w:rsidP="00CB4FE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CB4FE0">
              <w:rPr>
                <w:rFonts w:eastAsia="Times New Roman" w:cs="Times New Roman"/>
                <w:lang w:val="ru-RU"/>
              </w:rPr>
              <w:t xml:space="preserve">Регулярные выражения создаются </w:t>
            </w:r>
            <w:proofErr w:type="spellStart"/>
            <w:r w:rsidRPr="00CB4FE0">
              <w:rPr>
                <w:rFonts w:eastAsia="Times New Roman" w:cs="Times New Roman"/>
                <w:lang w:val="ru-RU"/>
              </w:rPr>
              <w:t>инкрементно</w:t>
            </w:r>
            <w:proofErr w:type="spellEnd"/>
            <w:r w:rsidRPr="00CB4FE0">
              <w:rPr>
                <w:rFonts w:eastAsia="Times New Roman" w:cs="Times New Roman"/>
                <w:lang w:val="ru-RU"/>
              </w:rPr>
              <w:t>, начиная с пустого паттерна и удлиняя его до достижения минимальной точности или ограничения по длине.</w:t>
            </w:r>
          </w:p>
        </w:tc>
      </w:tr>
      <w:tr w:rsidR="006C174D" w:rsidRPr="008F2EEC" w14:paraId="049FF6CB" w14:textId="77777777" w:rsidTr="003D0347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D1D8067" w14:textId="0BD4ABD6" w:rsidR="006C174D" w:rsidRPr="00D02C9C" w:rsidRDefault="006C174D" w:rsidP="00D02C9C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Позитивные следствия и/или достоинства описанной в статье технологии </w:t>
            </w:r>
          </w:p>
          <w:p w14:paraId="7D4CC528" w14:textId="7984C2B3" w:rsidR="00314C6C" w:rsidRPr="00314C6C" w:rsidRDefault="00CB4FE0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CB4FE0">
              <w:rPr>
                <w:lang w:val="ru-RU"/>
              </w:rPr>
              <w:t xml:space="preserve">Регулярные выражения подходят для коротких строк и уникальных данных, таких как </w:t>
            </w:r>
            <w:r w:rsidRPr="00CB4FE0">
              <w:t>IP</w:t>
            </w:r>
            <w:r w:rsidRPr="00CB4FE0">
              <w:rPr>
                <w:lang w:val="ru-RU"/>
              </w:rPr>
              <w:t>-адреса и модели устройств.</w:t>
            </w:r>
          </w:p>
          <w:p w14:paraId="6E73DAB4" w14:textId="77777777" w:rsidR="00CB4FE0" w:rsidRPr="00CB4FE0" w:rsidRDefault="00CB4FE0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CB4FE0">
              <w:rPr>
                <w:lang w:val="ru-RU"/>
              </w:rPr>
              <w:t xml:space="preserve">Более привычный </w:t>
            </w:r>
            <w:r w:rsidRPr="00CB4FE0">
              <w:t>bag</w:t>
            </w:r>
            <w:r w:rsidRPr="00CB4FE0">
              <w:rPr>
                <w:lang w:val="ru-RU"/>
              </w:rPr>
              <w:t>-</w:t>
            </w:r>
            <w:r w:rsidRPr="00CB4FE0">
              <w:t>of</w:t>
            </w:r>
            <w:r w:rsidRPr="00CB4FE0">
              <w:rPr>
                <w:lang w:val="ru-RU"/>
              </w:rPr>
              <w:t>-</w:t>
            </w:r>
            <w:r w:rsidRPr="00CB4FE0">
              <w:t>words</w:t>
            </w:r>
            <w:r w:rsidRPr="00CB4FE0">
              <w:rPr>
                <w:lang w:val="ru-RU"/>
              </w:rPr>
              <w:t xml:space="preserve"> стирает разницу между строками с одними и теми же символами, но разным порядком в отличие от </w:t>
            </w:r>
            <w:proofErr w:type="spellStart"/>
            <w:r w:rsidRPr="00CB4FE0">
              <w:t>strtree</w:t>
            </w:r>
            <w:proofErr w:type="spellEnd"/>
          </w:p>
          <w:p w14:paraId="1F25A2AF" w14:textId="67C73713" w:rsidR="00CB4FE0" w:rsidRPr="00CB4FE0" w:rsidRDefault="00CB4FE0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proofErr w:type="spellStart"/>
            <w:r>
              <w:rPr>
                <w:rFonts w:eastAsia="Times New Roman" w:cs="Times New Roman"/>
              </w:rPr>
              <w:t>S</w:t>
            </w:r>
            <w:r w:rsidRPr="00CB4FE0">
              <w:rPr>
                <w:rFonts w:eastAsia="Times New Roman" w:cs="Times New Roman"/>
              </w:rPr>
              <w:t>trtree</w:t>
            </w:r>
            <w:proofErr w:type="spellEnd"/>
            <w:r w:rsidRPr="00CB4FE0">
              <w:rPr>
                <w:lang w:val="ru-RU"/>
              </w:rPr>
              <w:t xml:space="preserve"> поддерживает различные геометрические операции, такие как объединение, пересечение, разность и т.</w:t>
            </w:r>
            <w:r>
              <w:rPr>
                <w:lang w:val="ru-RU"/>
              </w:rPr>
              <w:t>д.</w:t>
            </w:r>
          </w:p>
          <w:p w14:paraId="7C6688ED" w14:textId="6F54C679" w:rsidR="00A478D5" w:rsidRPr="00082DA5" w:rsidRDefault="00CB4FE0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CB4FE0">
              <w:rPr>
                <w:lang w:val="ru-RU"/>
              </w:rPr>
              <w:t xml:space="preserve">Хотя библиотека </w:t>
            </w:r>
            <w:proofErr w:type="spellStart"/>
            <w:r w:rsidRPr="00CB4FE0">
              <w:t>strtree</w:t>
            </w:r>
            <w:proofErr w:type="spellEnd"/>
            <w:r w:rsidRPr="00CB4FE0">
              <w:rPr>
                <w:lang w:val="ru-RU"/>
              </w:rPr>
              <w:t xml:space="preserve"> имеет сложную внутреннюю структуру, интерфейс ее относительно прост для понимания и использования.</w:t>
            </w:r>
          </w:p>
        </w:tc>
      </w:tr>
      <w:tr w:rsidR="006C174D" w:rsidRPr="00116597" w14:paraId="5ED5B28F" w14:textId="77777777" w:rsidTr="003D0347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B859E" w14:textId="77777777" w:rsidR="006C174D" w:rsidRPr="00616AC6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Негативные следствия и/или недостатки описанной в статье технологии </w:t>
            </w:r>
          </w:p>
          <w:p w14:paraId="16DF1173" w14:textId="6B4218A3" w:rsidR="00CB4FE0" w:rsidRPr="00CB4FE0" w:rsidRDefault="00CB4FE0" w:rsidP="00CB4FE0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>
              <w:t>Str</w:t>
            </w:r>
            <w:proofErr w:type="spellStart"/>
            <w:r w:rsidRPr="00CB4FE0">
              <w:rPr>
                <w:lang w:val="ru-RU"/>
              </w:rPr>
              <w:t>tree</w:t>
            </w:r>
            <w:proofErr w:type="spellEnd"/>
            <w:r w:rsidRPr="00CB4FE0">
              <w:rPr>
                <w:lang w:val="ru-RU"/>
              </w:rPr>
              <w:t xml:space="preserve"> может быть не самой простой библиотекой для интеграции и настройки</w:t>
            </w:r>
          </w:p>
          <w:p w14:paraId="4290D334" w14:textId="53F75C43" w:rsidR="00CB4FE0" w:rsidRPr="00CB4FE0" w:rsidRDefault="00CB4FE0" w:rsidP="00CB4FE0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 w:rsidRPr="00CB4FE0">
              <w:rPr>
                <w:lang w:val="ru-RU"/>
              </w:rPr>
              <w:t xml:space="preserve">Для оптимальной работы </w:t>
            </w:r>
            <w:proofErr w:type="spellStart"/>
            <w:r w:rsidRPr="00CB4FE0">
              <w:rPr>
                <w:lang w:val="ru-RU"/>
              </w:rPr>
              <w:t>STRtree</w:t>
            </w:r>
            <w:proofErr w:type="spellEnd"/>
            <w:r w:rsidRPr="00CB4FE0">
              <w:rPr>
                <w:lang w:val="ru-RU"/>
              </w:rPr>
              <w:t xml:space="preserve"> необходимо предварительно отсортировать данные перед их добавлением в структуру. Это может увеличить время подготовки данных, что в долгосрочной перспективе может казаться неэффективным для некоторых приложений.</w:t>
            </w:r>
          </w:p>
          <w:p w14:paraId="4A594C6C" w14:textId="39FBAFDD" w:rsidR="006C174D" w:rsidRPr="00CB4FE0" w:rsidRDefault="00CB4FE0" w:rsidP="00CB4FE0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 w:rsidRPr="00CB4FE0">
              <w:rPr>
                <w:lang w:val="ru-RU"/>
              </w:rPr>
              <w:t xml:space="preserve">Когда требуется частое обновление или удаление объектов в индексированной структуре, </w:t>
            </w:r>
            <w:r>
              <w:t>str</w:t>
            </w:r>
            <w:proofErr w:type="spellStart"/>
            <w:r w:rsidRPr="00CB4FE0">
              <w:rPr>
                <w:lang w:val="ru-RU"/>
              </w:rPr>
              <w:t>tree</w:t>
            </w:r>
            <w:proofErr w:type="spellEnd"/>
            <w:r w:rsidRPr="00CB4FE0">
              <w:rPr>
                <w:lang w:val="ru-RU"/>
              </w:rPr>
              <w:t xml:space="preserve"> может оказаться неэффективной, так как такие операции требуют перерасчета и повторной реорганизации дерева, что может приводить к значительным временным затратам.</w:t>
            </w:r>
          </w:p>
        </w:tc>
      </w:tr>
      <w:tr w:rsidR="006C174D" w:rsidRPr="00B32745" w14:paraId="1C59465E" w14:textId="77777777" w:rsidTr="003D0347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B85D9" w14:textId="77777777" w:rsidR="00C25700" w:rsidRDefault="00CB4FE0" w:rsidP="003D0347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Анекдот</w:t>
            </w:r>
            <w:r w:rsidR="006C174D">
              <w:rPr>
                <w:b/>
                <w:bCs/>
                <w:lang w:val="ru-RU"/>
              </w:rPr>
              <w:t xml:space="preserve"> о программистах:</w:t>
            </w:r>
          </w:p>
          <w:p w14:paraId="0ADB947E" w14:textId="77777777" w:rsidR="007E07C7" w:rsidRPr="007E07C7" w:rsidRDefault="00CB4FE0" w:rsidP="003D0347">
            <w:pPr>
              <w:pStyle w:val="TableContents"/>
              <w:rPr>
                <w:lang w:val="ru-RU"/>
              </w:rPr>
            </w:pPr>
            <w:r w:rsidRPr="007E07C7">
              <w:rPr>
                <w:lang w:val="ru-RU"/>
              </w:rPr>
              <w:t xml:space="preserve">Жена говорит программисту: </w:t>
            </w:r>
          </w:p>
          <w:p w14:paraId="40D72FA5" w14:textId="6B73D19D" w:rsidR="00CB4FE0" w:rsidRPr="007E07C7" w:rsidRDefault="007E07C7" w:rsidP="003D0347">
            <w:pPr>
              <w:pStyle w:val="TableContents"/>
              <w:rPr>
                <w:lang w:val="ru-RU"/>
              </w:rPr>
            </w:pPr>
            <w:r w:rsidRPr="007E07C7">
              <w:rPr>
                <w:lang w:val="ru-RU"/>
              </w:rPr>
              <w:t xml:space="preserve">—  </w:t>
            </w:r>
            <w:r w:rsidR="00CB4FE0" w:rsidRPr="007E07C7">
              <w:rPr>
                <w:lang w:val="ru-RU"/>
              </w:rPr>
              <w:t>Дорогой, сходи, купи хлеб. И если есть яйца, то возьми десяток</w:t>
            </w:r>
          </w:p>
          <w:p w14:paraId="16B95575" w14:textId="77777777" w:rsidR="00CB4FE0" w:rsidRPr="007E07C7" w:rsidRDefault="00CB4FE0" w:rsidP="003D0347">
            <w:pPr>
              <w:pStyle w:val="TableContents"/>
              <w:rPr>
                <w:lang w:val="ru-RU"/>
              </w:rPr>
            </w:pPr>
            <w:r w:rsidRPr="007E07C7">
              <w:rPr>
                <w:lang w:val="ru-RU"/>
              </w:rPr>
              <w:t xml:space="preserve">Программист заходит в магазин: </w:t>
            </w:r>
          </w:p>
          <w:p w14:paraId="0578DE05" w14:textId="553D5FA2" w:rsidR="00CB4FE0" w:rsidRPr="007E07C7" w:rsidRDefault="007E07C7" w:rsidP="003D0347">
            <w:pPr>
              <w:pStyle w:val="TableContents"/>
              <w:rPr>
                <w:lang w:val="ru-RU"/>
              </w:rPr>
            </w:pPr>
            <w:r w:rsidRPr="007E07C7">
              <w:rPr>
                <w:lang w:val="ru-RU"/>
              </w:rPr>
              <w:t xml:space="preserve">— </w:t>
            </w:r>
            <w:r w:rsidR="00CB4FE0" w:rsidRPr="007E07C7">
              <w:rPr>
                <w:lang w:val="ru-RU"/>
              </w:rPr>
              <w:t>Яйца есть?</w:t>
            </w:r>
          </w:p>
          <w:p w14:paraId="0CC0F41A" w14:textId="2E8A9D66" w:rsidR="00CB4FE0" w:rsidRPr="007E07C7" w:rsidRDefault="007E07C7" w:rsidP="003D0347">
            <w:pPr>
              <w:pStyle w:val="TableContents"/>
              <w:rPr>
                <w:lang w:val="ru-RU"/>
              </w:rPr>
            </w:pPr>
            <w:r w:rsidRPr="007E07C7">
              <w:rPr>
                <w:lang w:val="ru-RU"/>
              </w:rPr>
              <w:t xml:space="preserve">— </w:t>
            </w:r>
            <w:r w:rsidR="00CB4FE0" w:rsidRPr="007E07C7">
              <w:rPr>
                <w:lang w:val="ru-RU"/>
              </w:rPr>
              <w:t>Есть</w:t>
            </w:r>
          </w:p>
          <w:p w14:paraId="279F10EE" w14:textId="1DB12748" w:rsidR="00CB4FE0" w:rsidRPr="00CB4FE0" w:rsidRDefault="007E07C7" w:rsidP="003D0347">
            <w:pPr>
              <w:pStyle w:val="TableContents"/>
              <w:rPr>
                <w:b/>
                <w:bCs/>
                <w:lang w:val="ru-RU"/>
              </w:rPr>
            </w:pPr>
            <w:r w:rsidRPr="007E07C7">
              <w:rPr>
                <w:lang w:val="ru-RU"/>
              </w:rPr>
              <w:t>—Дайте 10 булок</w:t>
            </w:r>
          </w:p>
        </w:tc>
      </w:tr>
    </w:tbl>
    <w:p w14:paraId="65B24127" w14:textId="77777777" w:rsidR="00BF0352" w:rsidRPr="00BF0352" w:rsidRDefault="00BF0352" w:rsidP="00453AC2">
      <w:pPr>
        <w:widowControl/>
        <w:suppressAutoHyphens w:val="0"/>
        <w:spacing w:after="160" w:line="278" w:lineRule="auto"/>
        <w:textAlignment w:val="auto"/>
        <w:rPr>
          <w:lang w:val="ru-RU"/>
        </w:rPr>
      </w:pPr>
    </w:p>
    <w:sectPr w:rsidR="00BF0352" w:rsidRPr="00BF0352" w:rsidSect="006C174D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4C94F3E"/>
    <w:multiLevelType w:val="multilevel"/>
    <w:tmpl w:val="9FB0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F3ADE"/>
    <w:multiLevelType w:val="multilevel"/>
    <w:tmpl w:val="4F3C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45BC5"/>
    <w:multiLevelType w:val="multilevel"/>
    <w:tmpl w:val="B01C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16003"/>
    <w:multiLevelType w:val="multilevel"/>
    <w:tmpl w:val="5306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D3646"/>
    <w:multiLevelType w:val="multilevel"/>
    <w:tmpl w:val="CEEA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44DFF"/>
    <w:multiLevelType w:val="multilevel"/>
    <w:tmpl w:val="030C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B09E2"/>
    <w:multiLevelType w:val="hybridMultilevel"/>
    <w:tmpl w:val="92565044"/>
    <w:lvl w:ilvl="0" w:tplc="6D782F76">
      <w:start w:val="1"/>
      <w:numFmt w:val="decimal"/>
      <w:lvlText w:val="%1."/>
      <w:lvlJc w:val="left"/>
      <w:pPr>
        <w:ind w:left="82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97645"/>
    <w:multiLevelType w:val="multilevel"/>
    <w:tmpl w:val="084C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453D7"/>
    <w:multiLevelType w:val="multilevel"/>
    <w:tmpl w:val="6E9C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C6CE5"/>
    <w:multiLevelType w:val="multilevel"/>
    <w:tmpl w:val="9546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7406A"/>
    <w:multiLevelType w:val="multilevel"/>
    <w:tmpl w:val="D3C2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B11C5"/>
    <w:multiLevelType w:val="multilevel"/>
    <w:tmpl w:val="DA14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246428">
    <w:abstractNumId w:val="0"/>
  </w:num>
  <w:num w:numId="2" w16cid:durableId="2116905440">
    <w:abstractNumId w:val="1"/>
  </w:num>
  <w:num w:numId="3" w16cid:durableId="168298374">
    <w:abstractNumId w:val="2"/>
  </w:num>
  <w:num w:numId="4" w16cid:durableId="1799180312">
    <w:abstractNumId w:val="9"/>
  </w:num>
  <w:num w:numId="5" w16cid:durableId="446315311">
    <w:abstractNumId w:val="12"/>
  </w:num>
  <w:num w:numId="6" w16cid:durableId="1902326916">
    <w:abstractNumId w:val="14"/>
  </w:num>
  <w:num w:numId="7" w16cid:durableId="1693988991">
    <w:abstractNumId w:val="6"/>
  </w:num>
  <w:num w:numId="8" w16cid:durableId="601573754">
    <w:abstractNumId w:val="4"/>
  </w:num>
  <w:num w:numId="9" w16cid:durableId="1914729499">
    <w:abstractNumId w:val="3"/>
  </w:num>
  <w:num w:numId="10" w16cid:durableId="872965237">
    <w:abstractNumId w:val="5"/>
  </w:num>
  <w:num w:numId="11" w16cid:durableId="632558631">
    <w:abstractNumId w:val="11"/>
  </w:num>
  <w:num w:numId="12" w16cid:durableId="648941229">
    <w:abstractNumId w:val="8"/>
  </w:num>
  <w:num w:numId="13" w16cid:durableId="708342849">
    <w:abstractNumId w:val="10"/>
  </w:num>
  <w:num w:numId="14" w16cid:durableId="2100785165">
    <w:abstractNumId w:val="7"/>
  </w:num>
  <w:num w:numId="15" w16cid:durableId="20073983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61"/>
    <w:rsid w:val="00014FCA"/>
    <w:rsid w:val="00060625"/>
    <w:rsid w:val="000F7A54"/>
    <w:rsid w:val="00105A3E"/>
    <w:rsid w:val="00116597"/>
    <w:rsid w:val="00121338"/>
    <w:rsid w:val="00194F87"/>
    <w:rsid w:val="001A3AC5"/>
    <w:rsid w:val="001A3DC5"/>
    <w:rsid w:val="001B5021"/>
    <w:rsid w:val="00253CA0"/>
    <w:rsid w:val="00272BB1"/>
    <w:rsid w:val="002746BB"/>
    <w:rsid w:val="00314C6C"/>
    <w:rsid w:val="00347828"/>
    <w:rsid w:val="00362939"/>
    <w:rsid w:val="003924DF"/>
    <w:rsid w:val="00453AC2"/>
    <w:rsid w:val="005079D8"/>
    <w:rsid w:val="00532E61"/>
    <w:rsid w:val="005C3D85"/>
    <w:rsid w:val="005D6BEB"/>
    <w:rsid w:val="0062588D"/>
    <w:rsid w:val="00651AC3"/>
    <w:rsid w:val="00684B75"/>
    <w:rsid w:val="006A26D2"/>
    <w:rsid w:val="006B241F"/>
    <w:rsid w:val="006C174D"/>
    <w:rsid w:val="00705BFC"/>
    <w:rsid w:val="007B7DD3"/>
    <w:rsid w:val="007E07C7"/>
    <w:rsid w:val="007F1FDB"/>
    <w:rsid w:val="00837548"/>
    <w:rsid w:val="00854E27"/>
    <w:rsid w:val="008B5C3F"/>
    <w:rsid w:val="008D5F90"/>
    <w:rsid w:val="008F2EEC"/>
    <w:rsid w:val="00950D08"/>
    <w:rsid w:val="009568A3"/>
    <w:rsid w:val="00995B6E"/>
    <w:rsid w:val="00A053BE"/>
    <w:rsid w:val="00A478D5"/>
    <w:rsid w:val="00A9619C"/>
    <w:rsid w:val="00AC672F"/>
    <w:rsid w:val="00B04A68"/>
    <w:rsid w:val="00B32745"/>
    <w:rsid w:val="00B4797E"/>
    <w:rsid w:val="00B84534"/>
    <w:rsid w:val="00BF0352"/>
    <w:rsid w:val="00C25700"/>
    <w:rsid w:val="00C36E82"/>
    <w:rsid w:val="00CB4FE0"/>
    <w:rsid w:val="00D02C9C"/>
    <w:rsid w:val="00DA45D3"/>
    <w:rsid w:val="00DF3FDE"/>
    <w:rsid w:val="00DF7627"/>
    <w:rsid w:val="00E32BFE"/>
    <w:rsid w:val="00E70EB3"/>
    <w:rsid w:val="00E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C938"/>
  <w15:chartTrackingRefBased/>
  <w15:docId w15:val="{2AC9D2B2-D89D-41FF-A297-D61AB586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74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2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2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2E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2E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2E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2E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2E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2E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2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2E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2E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2E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2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2E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2E61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C174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6C174D"/>
    <w:pPr>
      <w:suppressLineNumbers/>
    </w:pPr>
  </w:style>
  <w:style w:type="paragraph" w:customStyle="1" w:styleId="thesiscontent">
    <w:name w:val="thesis_content"/>
    <w:basedOn w:val="a"/>
    <w:rsid w:val="00E32BFE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thesislinkiconwrapper">
    <w:name w:val="thesis_link_icon_wrapper"/>
    <w:basedOn w:val="a0"/>
    <w:rsid w:val="00E32BFE"/>
  </w:style>
  <w:style w:type="character" w:styleId="ac">
    <w:name w:val="Hyperlink"/>
    <w:basedOn w:val="a0"/>
    <w:uiPriority w:val="99"/>
    <w:unhideWhenUsed/>
    <w:rsid w:val="00DA45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1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747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7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8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36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0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4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2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34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0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74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6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Валиев</dc:creator>
  <cp:keywords/>
  <dc:description/>
  <cp:lastModifiedBy>Руслан Валиев</cp:lastModifiedBy>
  <cp:revision>2</cp:revision>
  <dcterms:created xsi:type="dcterms:W3CDTF">2024-11-05T17:50:00Z</dcterms:created>
  <dcterms:modified xsi:type="dcterms:W3CDTF">2024-11-05T17:50:00Z</dcterms:modified>
</cp:coreProperties>
</file>